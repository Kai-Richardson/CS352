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6726" w:rsidRPr="00006726" w:rsidRDefault="00006726" w:rsidP="00006726">
      <w:pPr>
        <w:rPr>
          <w:rFonts w:ascii="Raleway" w:hAnsi="Raleway"/>
          <w:sz w:val="24"/>
          <w:szCs w:val="24"/>
        </w:rPr>
      </w:pPr>
      <w:r w:rsidRPr="00006726">
        <w:rPr>
          <w:rFonts w:ascii="Raleway" w:hAnsi="Raleway"/>
          <w:sz w:val="24"/>
          <w:szCs w:val="24"/>
        </w:rPr>
        <w:t>CS352 PL</w:t>
      </w:r>
    </w:p>
    <w:p w:rsidR="00006726" w:rsidRPr="00006726" w:rsidRDefault="00006726" w:rsidP="00006726">
      <w:pPr>
        <w:rPr>
          <w:rFonts w:ascii="Raleway" w:hAnsi="Raleway"/>
          <w:sz w:val="24"/>
          <w:szCs w:val="24"/>
        </w:rPr>
      </w:pPr>
    </w:p>
    <w:p w:rsidR="00006726" w:rsidRPr="00006726" w:rsidRDefault="00006726" w:rsidP="00006726">
      <w:pPr>
        <w:rPr>
          <w:rFonts w:ascii="Raleway" w:hAnsi="Raleway"/>
          <w:sz w:val="24"/>
          <w:szCs w:val="24"/>
        </w:rPr>
      </w:pPr>
    </w:p>
    <w:p w:rsidR="00006726" w:rsidRPr="00006726" w:rsidRDefault="00006726" w:rsidP="00006726">
      <w:pPr>
        <w:rPr>
          <w:rFonts w:ascii="Raleway" w:hAnsi="Raleway"/>
          <w:sz w:val="24"/>
          <w:szCs w:val="24"/>
        </w:rPr>
      </w:pPr>
      <w:r w:rsidRPr="00006726">
        <w:rPr>
          <w:rFonts w:ascii="Raleway" w:hAnsi="Raleway"/>
          <w:sz w:val="24"/>
          <w:szCs w:val="24"/>
        </w:rPr>
        <w:t>Syntax vs Semantics</w:t>
      </w:r>
      <w:r w:rsidRPr="00006726">
        <w:rPr>
          <w:rFonts w:ascii="Raleway" w:hAnsi="Raleway"/>
          <w:sz w:val="24"/>
          <w:szCs w:val="24"/>
        </w:rPr>
        <w:t xml:space="preserve"> = </w:t>
      </w:r>
      <w:r w:rsidRPr="00006726">
        <w:rPr>
          <w:rFonts w:ascii="Raleway" w:hAnsi="Raleway"/>
          <w:sz w:val="24"/>
          <w:szCs w:val="24"/>
        </w:rPr>
        <w:t>Shap</w:t>
      </w:r>
      <w:r w:rsidRPr="00006726">
        <w:rPr>
          <w:rFonts w:ascii="Raleway" w:hAnsi="Raleway"/>
          <w:sz w:val="24"/>
          <w:szCs w:val="24"/>
        </w:rPr>
        <w:t xml:space="preserve">e vs </w:t>
      </w:r>
      <w:r w:rsidRPr="00006726">
        <w:rPr>
          <w:rFonts w:ascii="Raleway" w:hAnsi="Raleway"/>
          <w:sz w:val="24"/>
          <w:szCs w:val="24"/>
        </w:rPr>
        <w:t>Meaning</w:t>
      </w:r>
    </w:p>
    <w:p w:rsidR="00006726" w:rsidRPr="00006726" w:rsidRDefault="00006726" w:rsidP="00006726">
      <w:pPr>
        <w:rPr>
          <w:rFonts w:ascii="Raleway" w:hAnsi="Raleway"/>
          <w:sz w:val="24"/>
          <w:szCs w:val="24"/>
        </w:rPr>
      </w:pPr>
    </w:p>
    <w:p w:rsidR="00006726" w:rsidRPr="00006726" w:rsidRDefault="00006726" w:rsidP="00006726">
      <w:pPr>
        <w:rPr>
          <w:rFonts w:ascii="Raleway" w:hAnsi="Raleway"/>
          <w:sz w:val="24"/>
          <w:szCs w:val="24"/>
        </w:rPr>
      </w:pPr>
    </w:p>
    <w:p w:rsidR="00A9204E" w:rsidRPr="00006726" w:rsidRDefault="00006726" w:rsidP="00006726">
      <w:pPr>
        <w:spacing w:line="360" w:lineRule="auto"/>
        <w:rPr>
          <w:rFonts w:ascii="Raleway" w:hAnsi="Raleway"/>
          <w:sz w:val="24"/>
          <w:szCs w:val="24"/>
        </w:rPr>
      </w:pPr>
      <w:r w:rsidRPr="00006726">
        <w:rPr>
          <w:rFonts w:ascii="Raleway" w:hAnsi="Raleway"/>
          <w:sz w:val="24"/>
          <w:szCs w:val="24"/>
        </w:rPr>
        <w:t>Different parts of code</w:t>
      </w:r>
    </w:p>
    <w:p w:rsidR="00006726" w:rsidRPr="00006726" w:rsidRDefault="00006726" w:rsidP="00006726">
      <w:pPr>
        <w:pStyle w:val="ListParagraph"/>
        <w:numPr>
          <w:ilvl w:val="0"/>
          <w:numId w:val="25"/>
        </w:numPr>
        <w:spacing w:line="360" w:lineRule="auto"/>
        <w:rPr>
          <w:rFonts w:ascii="Raleway" w:hAnsi="Raleway"/>
          <w:sz w:val="24"/>
          <w:szCs w:val="24"/>
        </w:rPr>
      </w:pPr>
      <w:r w:rsidRPr="00006726">
        <w:rPr>
          <w:rFonts w:ascii="Raleway" w:hAnsi="Raleway"/>
          <w:sz w:val="24"/>
          <w:szCs w:val="24"/>
        </w:rPr>
        <w:t>Declarations</w:t>
      </w:r>
    </w:p>
    <w:p w:rsidR="00006726" w:rsidRPr="00006726" w:rsidRDefault="00006726" w:rsidP="00006726">
      <w:pPr>
        <w:pStyle w:val="ListParagraph"/>
        <w:numPr>
          <w:ilvl w:val="1"/>
          <w:numId w:val="25"/>
        </w:numPr>
        <w:spacing w:line="360" w:lineRule="auto"/>
        <w:rPr>
          <w:rFonts w:ascii="Raleway" w:hAnsi="Raleway"/>
          <w:sz w:val="24"/>
          <w:szCs w:val="24"/>
        </w:rPr>
      </w:pPr>
      <w:r w:rsidRPr="00006726">
        <w:rPr>
          <w:rFonts w:ascii="Raleway" w:hAnsi="Raleway"/>
          <w:sz w:val="24"/>
          <w:szCs w:val="24"/>
        </w:rPr>
        <w:t xml:space="preserve">Variable: </w:t>
      </w:r>
      <w:r>
        <w:rPr>
          <w:rFonts w:ascii="Raleway" w:hAnsi="Raleway"/>
          <w:sz w:val="24"/>
          <w:szCs w:val="24"/>
        </w:rPr>
        <w:tab/>
      </w:r>
      <w:r w:rsidRPr="00006726">
        <w:rPr>
          <w:rFonts w:ascii="Raleway" w:hAnsi="Raleway"/>
          <w:sz w:val="24"/>
          <w:szCs w:val="24"/>
        </w:rPr>
        <w:t xml:space="preserve">int </w:t>
      </w:r>
      <w:proofErr w:type="spellStart"/>
      <w:r w:rsidRPr="00006726">
        <w:rPr>
          <w:rFonts w:ascii="Raleway" w:hAnsi="Raleway"/>
          <w:sz w:val="24"/>
          <w:szCs w:val="24"/>
        </w:rPr>
        <w:t>i</w:t>
      </w:r>
      <w:proofErr w:type="spellEnd"/>
      <w:r w:rsidRPr="00006726">
        <w:rPr>
          <w:rFonts w:ascii="Raleway" w:hAnsi="Raleway"/>
          <w:sz w:val="24"/>
          <w:szCs w:val="24"/>
        </w:rPr>
        <w:t xml:space="preserve"> = 42;</w:t>
      </w:r>
    </w:p>
    <w:p w:rsidR="00006726" w:rsidRDefault="00006726" w:rsidP="00006726">
      <w:pPr>
        <w:pStyle w:val="ListParagraph"/>
        <w:numPr>
          <w:ilvl w:val="1"/>
          <w:numId w:val="25"/>
        </w:numPr>
        <w:spacing w:line="360" w:lineRule="auto"/>
        <w:rPr>
          <w:rFonts w:ascii="Raleway" w:hAnsi="Raleway"/>
          <w:sz w:val="24"/>
          <w:szCs w:val="24"/>
        </w:rPr>
      </w:pPr>
      <w:r w:rsidRPr="00006726">
        <w:rPr>
          <w:rFonts w:ascii="Raleway" w:hAnsi="Raleway"/>
          <w:sz w:val="24"/>
          <w:szCs w:val="24"/>
        </w:rPr>
        <w:t>Type:</w:t>
      </w:r>
      <w:r>
        <w:rPr>
          <w:rFonts w:ascii="Raleway" w:hAnsi="Raleway"/>
          <w:sz w:val="24"/>
          <w:szCs w:val="24"/>
        </w:rPr>
        <w:tab/>
      </w:r>
      <w:r>
        <w:rPr>
          <w:rFonts w:ascii="Raleway" w:hAnsi="Raleway"/>
          <w:sz w:val="24"/>
          <w:szCs w:val="24"/>
        </w:rPr>
        <w:tab/>
        <w:t>class pair {public int x; public int y;}</w:t>
      </w:r>
    </w:p>
    <w:p w:rsidR="00006726" w:rsidRDefault="00006726" w:rsidP="00006726">
      <w:pPr>
        <w:pStyle w:val="ListParagraph"/>
        <w:numPr>
          <w:ilvl w:val="1"/>
          <w:numId w:val="25"/>
        </w:numPr>
        <w:spacing w:line="360" w:lineRule="auto"/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  <w:t>Function:</w:t>
      </w:r>
      <w:r>
        <w:rPr>
          <w:rFonts w:ascii="Raleway" w:hAnsi="Raleway"/>
          <w:sz w:val="24"/>
          <w:szCs w:val="24"/>
        </w:rPr>
        <w:tab/>
        <w:t xml:space="preserve">public double </w:t>
      </w:r>
      <w:proofErr w:type="gramStart"/>
      <w:r>
        <w:rPr>
          <w:rFonts w:ascii="Raleway" w:hAnsi="Raleway"/>
          <w:sz w:val="24"/>
          <w:szCs w:val="24"/>
        </w:rPr>
        <w:t>cos(</w:t>
      </w:r>
      <w:proofErr w:type="gramEnd"/>
      <w:r>
        <w:rPr>
          <w:rFonts w:ascii="Raleway" w:hAnsi="Raleway"/>
          <w:sz w:val="24"/>
          <w:szCs w:val="24"/>
        </w:rPr>
        <w:t>double x) { … }</w:t>
      </w:r>
    </w:p>
    <w:p w:rsidR="00006726" w:rsidRDefault="00006726" w:rsidP="00006726">
      <w:pPr>
        <w:pStyle w:val="ListParagraph"/>
        <w:numPr>
          <w:ilvl w:val="0"/>
          <w:numId w:val="25"/>
        </w:numPr>
        <w:spacing w:line="360" w:lineRule="auto"/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  <w:t>Expressions – produce a value</w:t>
      </w:r>
    </w:p>
    <w:p w:rsidR="00006726" w:rsidRDefault="00006726" w:rsidP="00006726">
      <w:pPr>
        <w:pStyle w:val="ListParagraph"/>
        <w:numPr>
          <w:ilvl w:val="1"/>
          <w:numId w:val="25"/>
        </w:numPr>
        <w:spacing w:line="360" w:lineRule="auto"/>
        <w:rPr>
          <w:rFonts w:ascii="Raleway" w:hAnsi="Raleway"/>
          <w:sz w:val="24"/>
          <w:szCs w:val="24"/>
        </w:rPr>
      </w:pPr>
      <w:proofErr w:type="spellStart"/>
      <w:r>
        <w:rPr>
          <w:rFonts w:ascii="Raleway" w:hAnsi="Raleway"/>
          <w:sz w:val="24"/>
          <w:szCs w:val="24"/>
        </w:rPr>
        <w:t>a+b</w:t>
      </w:r>
      <w:proofErr w:type="spellEnd"/>
      <w:r>
        <w:rPr>
          <w:rFonts w:ascii="Raleway" w:hAnsi="Raleway"/>
          <w:sz w:val="24"/>
          <w:szCs w:val="24"/>
        </w:rPr>
        <w:t xml:space="preserve"> | </w:t>
      </w:r>
      <w:proofErr w:type="gramStart"/>
      <w:r>
        <w:rPr>
          <w:rFonts w:ascii="Raleway" w:hAnsi="Raleway"/>
          <w:sz w:val="24"/>
          <w:szCs w:val="24"/>
        </w:rPr>
        <w:t>cos(</w:t>
      </w:r>
      <w:proofErr w:type="gramEnd"/>
      <w:r>
        <w:rPr>
          <w:rFonts w:ascii="Raleway" w:hAnsi="Raleway"/>
          <w:sz w:val="24"/>
          <w:szCs w:val="24"/>
        </w:rPr>
        <w:t xml:space="preserve">3.14) | </w:t>
      </w:r>
      <w:proofErr w:type="spellStart"/>
      <w:r>
        <w:rPr>
          <w:rFonts w:ascii="Raleway" w:hAnsi="Raleway"/>
          <w:sz w:val="24"/>
          <w:szCs w:val="24"/>
        </w:rPr>
        <w:t>myPair.x</w:t>
      </w:r>
      <w:proofErr w:type="spellEnd"/>
    </w:p>
    <w:p w:rsidR="00006726" w:rsidRDefault="00006726" w:rsidP="00006726">
      <w:pPr>
        <w:pStyle w:val="ListParagraph"/>
        <w:numPr>
          <w:ilvl w:val="0"/>
          <w:numId w:val="25"/>
        </w:numPr>
        <w:spacing w:line="360" w:lineRule="auto"/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  <w:t>Statements - action</w:t>
      </w:r>
    </w:p>
    <w:p w:rsidR="00006726" w:rsidRDefault="00006726" w:rsidP="00006726">
      <w:pPr>
        <w:pStyle w:val="ListParagraph"/>
        <w:numPr>
          <w:ilvl w:val="1"/>
          <w:numId w:val="25"/>
        </w:numPr>
        <w:spacing w:line="360" w:lineRule="auto"/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  <w:t xml:space="preserve">a += 7; | </w:t>
      </w:r>
      <w:proofErr w:type="spellStart"/>
      <w:r>
        <w:rPr>
          <w:rFonts w:ascii="Raleway" w:hAnsi="Raleway"/>
          <w:sz w:val="24"/>
          <w:szCs w:val="24"/>
        </w:rPr>
        <w:t>System.out.println</w:t>
      </w:r>
      <w:proofErr w:type="spellEnd"/>
      <w:r>
        <w:rPr>
          <w:rFonts w:ascii="Raleway" w:hAnsi="Raleway"/>
          <w:sz w:val="24"/>
          <w:szCs w:val="24"/>
        </w:rPr>
        <w:t>(“Hello”);</w:t>
      </w:r>
    </w:p>
    <w:p w:rsidR="00006726" w:rsidRDefault="00006726" w:rsidP="00006726">
      <w:pPr>
        <w:spacing w:line="360" w:lineRule="auto"/>
        <w:rPr>
          <w:rFonts w:ascii="Raleway" w:hAnsi="Raleway"/>
          <w:sz w:val="24"/>
          <w:szCs w:val="24"/>
        </w:rPr>
      </w:pPr>
    </w:p>
    <w:p w:rsidR="00006726" w:rsidRDefault="00006726" w:rsidP="00006726">
      <w:pPr>
        <w:spacing w:line="360" w:lineRule="auto"/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  <w:t>Grammars</w:t>
      </w:r>
    </w:p>
    <w:p w:rsidR="00006726" w:rsidRDefault="00006726" w:rsidP="00006726">
      <w:pPr>
        <w:pStyle w:val="ListParagraph"/>
        <w:numPr>
          <w:ilvl w:val="0"/>
          <w:numId w:val="26"/>
        </w:numPr>
        <w:spacing w:line="360" w:lineRule="auto"/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  <w:t>Tokens</w:t>
      </w:r>
      <w:r w:rsidR="0095168B">
        <w:rPr>
          <w:rFonts w:ascii="Raleway" w:hAnsi="Raleway"/>
          <w:sz w:val="24"/>
          <w:szCs w:val="24"/>
        </w:rPr>
        <w:t xml:space="preserve"> – each individual piece</w:t>
      </w:r>
    </w:p>
    <w:p w:rsidR="0095168B" w:rsidRDefault="0095168B" w:rsidP="0095168B">
      <w:pPr>
        <w:pStyle w:val="ListParagraph"/>
        <w:numPr>
          <w:ilvl w:val="1"/>
          <w:numId w:val="26"/>
        </w:numPr>
        <w:spacing w:line="360" w:lineRule="auto"/>
        <w:rPr>
          <w:rFonts w:ascii="Raleway" w:hAnsi="Raleway"/>
          <w:sz w:val="24"/>
          <w:szCs w:val="24"/>
          <w:u w:val="single"/>
        </w:rPr>
      </w:pPr>
      <w:r>
        <w:rPr>
          <w:rFonts w:ascii="Raleway" w:hAnsi="Raleway"/>
          <w:sz w:val="24"/>
          <w:szCs w:val="24"/>
          <w:u w:val="single"/>
        </w:rPr>
        <w:t>i</w:t>
      </w:r>
      <w:r w:rsidRPr="0095168B">
        <w:rPr>
          <w:rFonts w:ascii="Raleway" w:hAnsi="Raleway"/>
          <w:sz w:val="24"/>
          <w:szCs w:val="24"/>
          <w:u w:val="single"/>
        </w:rPr>
        <w:t>nt</w:t>
      </w:r>
      <w:r w:rsidRPr="0095168B">
        <w:rPr>
          <w:rFonts w:ascii="Raleway" w:hAnsi="Raleway"/>
          <w:sz w:val="24"/>
          <w:szCs w:val="24"/>
        </w:rPr>
        <w:t xml:space="preserve"> </w:t>
      </w:r>
      <w:proofErr w:type="spellStart"/>
      <w:r w:rsidRPr="0095168B">
        <w:rPr>
          <w:rFonts w:ascii="Raleway" w:hAnsi="Raleway"/>
          <w:sz w:val="24"/>
          <w:szCs w:val="24"/>
          <w:u w:val="single"/>
        </w:rPr>
        <w:t>myVar</w:t>
      </w:r>
      <w:proofErr w:type="spellEnd"/>
      <w:r w:rsidRPr="0095168B">
        <w:rPr>
          <w:rFonts w:ascii="Raleway" w:hAnsi="Raleway"/>
          <w:sz w:val="24"/>
          <w:szCs w:val="24"/>
        </w:rPr>
        <w:t xml:space="preserve"> </w:t>
      </w:r>
      <w:r w:rsidRPr="0095168B">
        <w:rPr>
          <w:rFonts w:ascii="Raleway" w:hAnsi="Raleway"/>
          <w:sz w:val="24"/>
          <w:szCs w:val="24"/>
          <w:u w:val="single"/>
        </w:rPr>
        <w:t>=</w:t>
      </w:r>
      <w:r w:rsidRPr="0095168B">
        <w:rPr>
          <w:rFonts w:ascii="Raleway" w:hAnsi="Raleway"/>
          <w:sz w:val="24"/>
          <w:szCs w:val="24"/>
        </w:rPr>
        <w:t xml:space="preserve"> </w:t>
      </w:r>
      <w:proofErr w:type="gramStart"/>
      <w:r w:rsidRPr="0095168B">
        <w:rPr>
          <w:rFonts w:ascii="Raleway" w:hAnsi="Raleway"/>
          <w:sz w:val="24"/>
          <w:szCs w:val="24"/>
          <w:u w:val="single"/>
        </w:rPr>
        <w:t>x</w:t>
      </w:r>
      <w:r w:rsidRPr="0095168B">
        <w:rPr>
          <w:rFonts w:ascii="Raleway" w:hAnsi="Raleway"/>
          <w:sz w:val="24"/>
          <w:szCs w:val="24"/>
        </w:rPr>
        <w:t xml:space="preserve"> </w:t>
      </w:r>
      <w:r w:rsidRPr="0095168B">
        <w:rPr>
          <w:rFonts w:ascii="Raleway" w:hAnsi="Raleway"/>
          <w:sz w:val="24"/>
          <w:szCs w:val="24"/>
          <w:u w:val="single"/>
        </w:rPr>
        <w:t>;</w:t>
      </w:r>
      <w:proofErr w:type="gramEnd"/>
    </w:p>
    <w:p w:rsidR="0095168B" w:rsidRDefault="0095168B" w:rsidP="0095168B">
      <w:pPr>
        <w:spacing w:line="360" w:lineRule="auto"/>
        <w:rPr>
          <w:rFonts w:ascii="Raleway" w:hAnsi="Raleway"/>
          <w:sz w:val="24"/>
          <w:szCs w:val="24"/>
          <w:u w:val="single"/>
        </w:rPr>
      </w:pPr>
    </w:p>
    <w:p w:rsidR="0095168B" w:rsidRPr="004A3AA5" w:rsidRDefault="0095168B" w:rsidP="0095168B">
      <w:pPr>
        <w:spacing w:line="360" w:lineRule="auto"/>
        <w:rPr>
          <w:rFonts w:ascii="Raleway" w:hAnsi="Raleway"/>
          <w:b/>
          <w:sz w:val="24"/>
          <w:szCs w:val="24"/>
        </w:rPr>
      </w:pPr>
      <w:r w:rsidRPr="004A3AA5">
        <w:rPr>
          <w:rFonts w:ascii="Raleway" w:hAnsi="Raleway"/>
          <w:b/>
          <w:sz w:val="24"/>
          <w:szCs w:val="24"/>
        </w:rPr>
        <w:t>Parsing Expression Grammars (PEG)</w:t>
      </w:r>
    </w:p>
    <w:p w:rsidR="004A3AA5" w:rsidRDefault="004A3AA5" w:rsidP="0095168B">
      <w:pPr>
        <w:spacing w:line="360" w:lineRule="auto"/>
        <w:rPr>
          <w:rFonts w:ascii="Raleway" w:hAnsi="Raleway"/>
          <w:sz w:val="24"/>
          <w:szCs w:val="24"/>
        </w:rPr>
      </w:pPr>
      <w:r w:rsidRPr="004A3AA5">
        <w:rPr>
          <w:rFonts w:ascii="Raleway" w:hAnsi="Raleway"/>
          <w:b/>
          <w:sz w:val="24"/>
          <w:szCs w:val="24"/>
        </w:rPr>
        <w:t>Ex:</w:t>
      </w:r>
      <w:r>
        <w:rPr>
          <w:rFonts w:ascii="Raleway" w:hAnsi="Raleway"/>
          <w:sz w:val="24"/>
          <w:szCs w:val="24"/>
        </w:rPr>
        <w:t xml:space="preserve"> </w:t>
      </w:r>
      <w:proofErr w:type="spellStart"/>
      <w:r>
        <w:rPr>
          <w:rFonts w:ascii="Raleway" w:hAnsi="Raleway"/>
          <w:sz w:val="24"/>
          <w:szCs w:val="24"/>
        </w:rPr>
        <w:t>IfStmt</w:t>
      </w:r>
      <w:proofErr w:type="spellEnd"/>
      <w:r>
        <w:rPr>
          <w:rFonts w:ascii="Raleway" w:hAnsi="Raleway"/>
          <w:sz w:val="24"/>
          <w:szCs w:val="24"/>
        </w:rPr>
        <w:t xml:space="preserve"> = “if” “</w:t>
      </w:r>
      <w:proofErr w:type="gramStart"/>
      <w:r>
        <w:rPr>
          <w:rFonts w:ascii="Raleway" w:hAnsi="Raleway"/>
          <w:sz w:val="24"/>
          <w:szCs w:val="24"/>
        </w:rPr>
        <w:t>(“ Expr</w:t>
      </w:r>
      <w:proofErr w:type="gramEnd"/>
      <w:r>
        <w:rPr>
          <w:rFonts w:ascii="Raleway" w:hAnsi="Raleway"/>
          <w:sz w:val="24"/>
          <w:szCs w:val="24"/>
        </w:rPr>
        <w:t xml:space="preserve"> “)” </w:t>
      </w:r>
      <w:proofErr w:type="spellStart"/>
      <w:r>
        <w:rPr>
          <w:rFonts w:ascii="Raleway" w:hAnsi="Raleway"/>
          <w:sz w:val="24"/>
          <w:szCs w:val="24"/>
        </w:rPr>
        <w:t>Stmt</w:t>
      </w:r>
      <w:proofErr w:type="spellEnd"/>
    </w:p>
    <w:p w:rsidR="004A3AA5" w:rsidRDefault="004A3AA5" w:rsidP="0095168B">
      <w:pPr>
        <w:spacing w:line="360" w:lineRule="auto"/>
        <w:rPr>
          <w:rFonts w:ascii="Raleway" w:hAnsi="Raleway"/>
          <w:sz w:val="24"/>
          <w:szCs w:val="24"/>
        </w:rPr>
      </w:pPr>
    </w:p>
    <w:p w:rsidR="004A3AA5" w:rsidRDefault="004A3AA5" w:rsidP="0095168B">
      <w:pPr>
        <w:spacing w:line="360" w:lineRule="auto"/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  <w:t>-Terminals: fixed strings – “if”, “+”, etc.</w:t>
      </w:r>
    </w:p>
    <w:p w:rsidR="004A3AA5" w:rsidRDefault="004A3AA5" w:rsidP="0095168B">
      <w:pPr>
        <w:spacing w:line="360" w:lineRule="auto"/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  <w:t>-</w:t>
      </w:r>
      <w:proofErr w:type="spellStart"/>
      <w:r>
        <w:rPr>
          <w:rFonts w:ascii="Raleway" w:hAnsi="Raleway"/>
          <w:sz w:val="24"/>
          <w:szCs w:val="24"/>
        </w:rPr>
        <w:t>Nonterminals</w:t>
      </w:r>
      <w:proofErr w:type="spellEnd"/>
      <w:r>
        <w:rPr>
          <w:rFonts w:ascii="Raleway" w:hAnsi="Raleway"/>
          <w:sz w:val="24"/>
          <w:szCs w:val="24"/>
        </w:rPr>
        <w:t xml:space="preserve">: named constructs – </w:t>
      </w:r>
      <w:proofErr w:type="spellStart"/>
      <w:r>
        <w:rPr>
          <w:rFonts w:ascii="Raleway" w:hAnsi="Raleway"/>
          <w:sz w:val="24"/>
          <w:szCs w:val="24"/>
        </w:rPr>
        <w:t>IfStmnt</w:t>
      </w:r>
      <w:proofErr w:type="spellEnd"/>
      <w:r>
        <w:rPr>
          <w:rFonts w:ascii="Raleway" w:hAnsi="Raleway"/>
          <w:sz w:val="24"/>
          <w:szCs w:val="24"/>
        </w:rPr>
        <w:t>, Expr</w:t>
      </w:r>
    </w:p>
    <w:p w:rsidR="004A3AA5" w:rsidRDefault="004A3AA5" w:rsidP="0095168B">
      <w:pPr>
        <w:spacing w:line="360" w:lineRule="auto"/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  <w:t xml:space="preserve">-Parsing Expressions </w:t>
      </w:r>
    </w:p>
    <w:p w:rsidR="004A3AA5" w:rsidRDefault="004A3AA5" w:rsidP="0095168B">
      <w:pPr>
        <w:spacing w:line="360" w:lineRule="auto"/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  <w:t>-Rules – each nonterminal has exactly one</w:t>
      </w:r>
    </w:p>
    <w:p w:rsidR="004A3AA5" w:rsidRDefault="004A3AA5" w:rsidP="0095168B">
      <w:pPr>
        <w:spacing w:line="360" w:lineRule="auto"/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  <w:t>-Start symbol</w:t>
      </w:r>
    </w:p>
    <w:p w:rsidR="004A3AA5" w:rsidRDefault="004A3AA5" w:rsidP="0095168B">
      <w:pPr>
        <w:spacing w:line="360" w:lineRule="auto"/>
        <w:rPr>
          <w:rFonts w:ascii="Raleway" w:hAnsi="Raleway"/>
          <w:sz w:val="24"/>
          <w:szCs w:val="24"/>
        </w:rPr>
      </w:pPr>
    </w:p>
    <w:p w:rsidR="004A3AA5" w:rsidRPr="0095168B" w:rsidRDefault="004A3AA5" w:rsidP="0095168B">
      <w:pPr>
        <w:spacing w:line="360" w:lineRule="auto"/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  <w:t>For | symbol – is OR but short circ</w:t>
      </w:r>
      <w:bookmarkStart w:id="0" w:name="_GoBack"/>
      <w:bookmarkEnd w:id="0"/>
      <w:r>
        <w:rPr>
          <w:rFonts w:ascii="Raleway" w:hAnsi="Raleway"/>
          <w:sz w:val="24"/>
          <w:szCs w:val="24"/>
        </w:rPr>
        <w:t>uits</w:t>
      </w:r>
    </w:p>
    <w:sectPr w:rsidR="004A3AA5" w:rsidRPr="00951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Medium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84865C7"/>
    <w:multiLevelType w:val="hybridMultilevel"/>
    <w:tmpl w:val="DF9015FC"/>
    <w:lvl w:ilvl="0" w:tplc="6EC017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2C6075E"/>
    <w:multiLevelType w:val="hybridMultilevel"/>
    <w:tmpl w:val="4F664D64"/>
    <w:lvl w:ilvl="0" w:tplc="52F6250A">
      <w:numFmt w:val="bullet"/>
      <w:lvlText w:val="-"/>
      <w:lvlJc w:val="left"/>
      <w:pPr>
        <w:ind w:left="720" w:hanging="360"/>
      </w:pPr>
      <w:rPr>
        <w:rFonts w:ascii="Roboto Medium" w:eastAsiaTheme="minorHAnsi" w:hAnsi="Roboto Medium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1BD4DAC"/>
    <w:multiLevelType w:val="hybridMultilevel"/>
    <w:tmpl w:val="B6C2D21A"/>
    <w:lvl w:ilvl="0" w:tplc="ECA2A2B0">
      <w:numFmt w:val="bullet"/>
      <w:lvlText w:val="-"/>
      <w:lvlJc w:val="left"/>
      <w:pPr>
        <w:ind w:left="720" w:hanging="360"/>
      </w:pPr>
      <w:rPr>
        <w:rFonts w:ascii="Roboto Medium" w:eastAsiaTheme="minorHAnsi" w:hAnsi="Roboto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3"/>
  </w:num>
  <w:num w:numId="3">
    <w:abstractNumId w:val="10"/>
  </w:num>
  <w:num w:numId="4">
    <w:abstractNumId w:val="24"/>
  </w:num>
  <w:num w:numId="5">
    <w:abstractNumId w:val="14"/>
  </w:num>
  <w:num w:numId="6">
    <w:abstractNumId w:val="18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2"/>
  </w:num>
  <w:num w:numId="21">
    <w:abstractNumId w:val="19"/>
  </w:num>
  <w:num w:numId="22">
    <w:abstractNumId w:val="11"/>
  </w:num>
  <w:num w:numId="23">
    <w:abstractNumId w:val="25"/>
  </w:num>
  <w:num w:numId="24">
    <w:abstractNumId w:val="23"/>
  </w:num>
  <w:num w:numId="25">
    <w:abstractNumId w:val="17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726"/>
    <w:rsid w:val="00006726"/>
    <w:rsid w:val="0021362A"/>
    <w:rsid w:val="004A3AA5"/>
    <w:rsid w:val="00645252"/>
    <w:rsid w:val="006D3D74"/>
    <w:rsid w:val="0083569A"/>
    <w:rsid w:val="0095168B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C7128"/>
  <w15:chartTrackingRefBased/>
  <w15:docId w15:val="{41C47720-1AA2-4D08-A414-0E249BC7C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006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eka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46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Richardson</dc:creator>
  <cp:keywords/>
  <dc:description/>
  <cp:lastModifiedBy>Kai Richardson</cp:lastModifiedBy>
  <cp:revision>1</cp:revision>
  <dcterms:created xsi:type="dcterms:W3CDTF">2020-01-15T20:40:00Z</dcterms:created>
  <dcterms:modified xsi:type="dcterms:W3CDTF">2020-01-15T21:26:00Z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